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8CF3" w14:textId="3074D444" w:rsidR="00DB7B47" w:rsidRPr="00F51EF1" w:rsidRDefault="00983394" w:rsidP="00EB5014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  <w:u w:val="single"/>
        </w:rPr>
        <w:t>[name]</w:t>
      </w:r>
    </w:p>
    <w:p w14:paraId="5E2BFB7A" w14:textId="28F35840" w:rsidR="00DB7B47" w:rsidRPr="00F51EF1" w:rsidRDefault="00DB7B47" w:rsidP="00EB5014">
      <w:pPr>
        <w:rPr>
          <w:rFonts w:ascii="Open Sans" w:hAnsi="Open Sans" w:cs="Open Sans"/>
          <w:b/>
          <w:bCs/>
          <w:sz w:val="20"/>
          <w:szCs w:val="20"/>
        </w:rPr>
      </w:pPr>
      <w:r w:rsidRPr="00F51EF1">
        <w:rPr>
          <w:rFonts w:ascii="Open Sans" w:hAnsi="Open Sans" w:cs="Open Sans"/>
          <w:b/>
          <w:bCs/>
          <w:sz w:val="20"/>
          <w:szCs w:val="20"/>
        </w:rPr>
        <w:t>Mobile Phone: / Email</w:t>
      </w:r>
      <w:r w:rsidR="00983394">
        <w:rPr>
          <w:rFonts w:ascii="Open Sans" w:hAnsi="Open Sans" w:cs="Open Sans"/>
          <w:b/>
          <w:bCs/>
          <w:sz w:val="20"/>
          <w:szCs w:val="20"/>
        </w:rPr>
        <w:t xml:space="preserve">: </w:t>
      </w:r>
      <w:r w:rsidRPr="00F51EF1">
        <w:rPr>
          <w:rFonts w:ascii="Open Sans" w:hAnsi="Open Sans" w:cs="Open Sans"/>
          <w:b/>
          <w:bCs/>
          <w:sz w:val="20"/>
          <w:szCs w:val="20"/>
        </w:rPr>
        <w:t xml:space="preserve"> / GitHub: </w:t>
      </w:r>
      <w:hyperlink r:id="rId8" w:history="1">
        <w:r w:rsidRPr="00F51EF1">
          <w:rPr>
            <w:rStyle w:val="Hyperlink"/>
            <w:rFonts w:ascii="Open Sans" w:hAnsi="Open Sans" w:cs="Open Sans"/>
            <w:b/>
            <w:bCs/>
            <w:color w:val="auto"/>
            <w:sz w:val="20"/>
            <w:szCs w:val="20"/>
            <w:u w:val="none"/>
          </w:rPr>
          <w:t>/</w:t>
        </w:r>
      </w:hyperlink>
    </w:p>
    <w:p w14:paraId="585B4FCF" w14:textId="77777777" w:rsidR="00B8378F" w:rsidRPr="00F51EF1" w:rsidRDefault="00B8378F" w:rsidP="00EB5014">
      <w:pPr>
        <w:rPr>
          <w:rFonts w:ascii="Open Sans" w:eastAsia="Arial" w:hAnsi="Open Sans" w:cs="Open Sans"/>
          <w:sz w:val="12"/>
          <w:szCs w:val="12"/>
          <w:lang w:val="en-SG"/>
        </w:rPr>
      </w:pPr>
    </w:p>
    <w:p w14:paraId="4211A5E5" w14:textId="77777777" w:rsidR="00B8378F" w:rsidRPr="00F51EF1" w:rsidRDefault="00000000" w:rsidP="00EB5014">
      <w:pPr>
        <w:pBdr>
          <w:bottom w:val="single" w:sz="6" w:space="0" w:color="000000"/>
        </w:pBdr>
        <w:rPr>
          <w:rFonts w:ascii="Open Sans" w:eastAsia="Arial" w:hAnsi="Open Sans" w:cs="Open Sans"/>
          <w:b/>
          <w:bCs/>
          <w:caps/>
          <w:sz w:val="18"/>
          <w:szCs w:val="18"/>
        </w:rPr>
      </w:pPr>
      <w:r w:rsidRPr="00F51EF1">
        <w:rPr>
          <w:rFonts w:ascii="Open Sans" w:eastAsia="Arial" w:hAnsi="Open Sans" w:cs="Open Sans"/>
          <w:b/>
          <w:bCs/>
          <w:caps/>
          <w:sz w:val="18"/>
          <w:szCs w:val="18"/>
        </w:rPr>
        <w:t>education</w:t>
      </w:r>
    </w:p>
    <w:p w14:paraId="634B453C" w14:textId="77777777" w:rsidR="007E306E" w:rsidRPr="00F51EF1" w:rsidRDefault="007E306E" w:rsidP="00EB5014">
      <w:pPr>
        <w:tabs>
          <w:tab w:val="right" w:pos="10800"/>
        </w:tabs>
        <w:rPr>
          <w:rStyle w:val="fs13fw6"/>
          <w:rFonts w:ascii="Open Sans" w:eastAsia="Arial" w:hAnsi="Open Sans" w:cs="Open Sans"/>
          <w:b/>
          <w:bCs/>
          <w:sz w:val="18"/>
          <w:szCs w:val="18"/>
        </w:rPr>
      </w:pPr>
    </w:p>
    <w:p w14:paraId="274BE938" w14:textId="77777777" w:rsidR="00B8378F" w:rsidRPr="00F51EF1" w:rsidRDefault="00000000" w:rsidP="00EB5014">
      <w:pPr>
        <w:rPr>
          <w:rFonts w:ascii="Open Sans" w:eastAsia="Arial" w:hAnsi="Open Sans" w:cs="Open Sans"/>
          <w:sz w:val="14"/>
          <w:szCs w:val="14"/>
        </w:rPr>
      </w:pPr>
      <w:r w:rsidRPr="00F51EF1">
        <w:rPr>
          <w:rFonts w:ascii="Open Sans" w:eastAsia="Arial" w:hAnsi="Open Sans" w:cs="Open Sans"/>
          <w:sz w:val="14"/>
          <w:szCs w:val="14"/>
        </w:rPr>
        <w:t> </w:t>
      </w:r>
    </w:p>
    <w:p w14:paraId="1E0D7BA0" w14:textId="780C2C09" w:rsidR="00EB5014" w:rsidRPr="00B5444D" w:rsidRDefault="00000000" w:rsidP="00B5444D">
      <w:pPr>
        <w:pBdr>
          <w:bottom w:val="single" w:sz="6" w:space="0" w:color="000000"/>
        </w:pBdr>
        <w:rPr>
          <w:rFonts w:ascii="Open Sans" w:eastAsia="Arial" w:hAnsi="Open Sans" w:cs="Open Sans"/>
          <w:b/>
          <w:bCs/>
          <w:caps/>
          <w:sz w:val="18"/>
          <w:szCs w:val="18"/>
        </w:rPr>
      </w:pPr>
      <w:r w:rsidRPr="00F51EF1">
        <w:rPr>
          <w:rFonts w:ascii="Open Sans" w:eastAsia="Arial" w:hAnsi="Open Sans" w:cs="Open Sans"/>
          <w:b/>
          <w:bCs/>
          <w:caps/>
          <w:sz w:val="18"/>
          <w:szCs w:val="18"/>
        </w:rPr>
        <w:t>technical skills</w:t>
      </w:r>
    </w:p>
    <w:p w14:paraId="549E7F41" w14:textId="38D6A890" w:rsidR="00B8378F" w:rsidRPr="00F51EF1" w:rsidRDefault="00000000" w:rsidP="00EB5014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>Languages: English and Chinese (Mandarin)</w:t>
      </w:r>
    </w:p>
    <w:p w14:paraId="5F84CF81" w14:textId="42BBFDD3" w:rsidR="00B8378F" w:rsidRPr="00F51EF1" w:rsidRDefault="00000000" w:rsidP="00EB5014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>Programming Languages: Python, C/C++, C#, JavaScript</w:t>
      </w:r>
      <w:r w:rsidR="001A7C83" w:rsidRPr="00F51EF1">
        <w:rPr>
          <w:rFonts w:ascii="Open Sans" w:eastAsia="Arial" w:hAnsi="Open Sans" w:cs="Open Sans"/>
          <w:sz w:val="18"/>
          <w:szCs w:val="18"/>
        </w:rPr>
        <w:t xml:space="preserve"> / </w:t>
      </w:r>
      <w:r w:rsidR="00D872DC" w:rsidRPr="00F51EF1">
        <w:rPr>
          <w:rFonts w:ascii="Open Sans" w:eastAsia="Arial" w:hAnsi="Open Sans" w:cs="Open Sans"/>
          <w:sz w:val="18"/>
          <w:szCs w:val="18"/>
        </w:rPr>
        <w:t>Typescript</w:t>
      </w:r>
      <w:r w:rsidR="008059C5" w:rsidRPr="00F51EF1">
        <w:rPr>
          <w:rFonts w:ascii="Open Sans" w:eastAsia="Arial" w:hAnsi="Open Sans" w:cs="Open Sans"/>
          <w:sz w:val="18"/>
          <w:szCs w:val="18"/>
        </w:rPr>
        <w:t>, HTML, CSS</w:t>
      </w:r>
      <w:r w:rsidR="00953F20">
        <w:rPr>
          <w:rFonts w:ascii="Open Sans" w:eastAsia="Arial" w:hAnsi="Open Sans" w:cs="Open Sans"/>
          <w:sz w:val="18"/>
          <w:szCs w:val="18"/>
        </w:rPr>
        <w:t>, Java</w:t>
      </w:r>
    </w:p>
    <w:p w14:paraId="3E88D13B" w14:textId="74F6760A" w:rsidR="00B8378F" w:rsidRPr="00F51EF1" w:rsidRDefault="00000000" w:rsidP="008059C5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>Frontend</w:t>
      </w:r>
      <w:r w:rsidR="00805F6E" w:rsidRPr="00F51EF1">
        <w:rPr>
          <w:rFonts w:ascii="Open Sans" w:eastAsia="Arial" w:hAnsi="Open Sans" w:cs="Open Sans"/>
          <w:sz w:val="18"/>
          <w:szCs w:val="18"/>
        </w:rPr>
        <w:t xml:space="preserve"> Framework</w:t>
      </w:r>
      <w:r w:rsidRPr="00F51EF1">
        <w:rPr>
          <w:rFonts w:ascii="Open Sans" w:eastAsia="Arial" w:hAnsi="Open Sans" w:cs="Open Sans"/>
          <w:sz w:val="18"/>
          <w:szCs w:val="18"/>
        </w:rPr>
        <w:t>: ReactJ</w:t>
      </w:r>
      <w:r w:rsidR="00D52B55" w:rsidRPr="00F51EF1">
        <w:rPr>
          <w:rFonts w:ascii="Open Sans" w:eastAsia="Arial" w:hAnsi="Open Sans" w:cs="Open Sans"/>
          <w:sz w:val="18"/>
          <w:szCs w:val="18"/>
        </w:rPr>
        <w:t>S</w:t>
      </w:r>
      <w:r w:rsidR="008059C5" w:rsidRPr="00F51EF1">
        <w:rPr>
          <w:rFonts w:ascii="Open Sans" w:eastAsia="Arial" w:hAnsi="Open Sans" w:cs="Open Sans"/>
          <w:sz w:val="18"/>
          <w:szCs w:val="18"/>
        </w:rPr>
        <w:t>, Bootstrap, Tailwind</w:t>
      </w:r>
      <w:r w:rsidR="00BA03E1">
        <w:rPr>
          <w:rFonts w:ascii="Open Sans" w:eastAsia="Arial" w:hAnsi="Open Sans" w:cs="Open Sans"/>
          <w:sz w:val="18"/>
          <w:szCs w:val="18"/>
        </w:rPr>
        <w:t xml:space="preserve">, </w:t>
      </w:r>
      <w:proofErr w:type="spellStart"/>
      <w:r w:rsidR="00BA03E1">
        <w:rPr>
          <w:rFonts w:ascii="Open Sans" w:eastAsia="Arial" w:hAnsi="Open Sans" w:cs="Open Sans"/>
          <w:sz w:val="18"/>
          <w:szCs w:val="18"/>
        </w:rPr>
        <w:t>ShadUI</w:t>
      </w:r>
      <w:proofErr w:type="spellEnd"/>
    </w:p>
    <w:p w14:paraId="21CF88D8" w14:textId="6303C16F" w:rsidR="00B8378F" w:rsidRPr="00F51EF1" w:rsidRDefault="00000000" w:rsidP="00EB5014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>Backend</w:t>
      </w:r>
      <w:r w:rsidR="00805F6E" w:rsidRPr="00F51EF1">
        <w:rPr>
          <w:rFonts w:ascii="Open Sans" w:eastAsia="Arial" w:hAnsi="Open Sans" w:cs="Open Sans"/>
          <w:sz w:val="18"/>
          <w:szCs w:val="18"/>
        </w:rPr>
        <w:t xml:space="preserve"> Framework</w:t>
      </w:r>
      <w:r w:rsidRPr="00F51EF1">
        <w:rPr>
          <w:rFonts w:ascii="Open Sans" w:eastAsia="Arial" w:hAnsi="Open Sans" w:cs="Open Sans"/>
          <w:sz w:val="18"/>
          <w:szCs w:val="18"/>
        </w:rPr>
        <w:t xml:space="preserve">: NodeJS, </w:t>
      </w:r>
      <w:proofErr w:type="spellStart"/>
      <w:r w:rsidRPr="00F51EF1">
        <w:rPr>
          <w:rFonts w:ascii="Open Sans" w:eastAsia="Arial" w:hAnsi="Open Sans" w:cs="Open Sans"/>
          <w:sz w:val="18"/>
          <w:szCs w:val="18"/>
        </w:rPr>
        <w:t>ExpressJS</w:t>
      </w:r>
      <w:proofErr w:type="spellEnd"/>
      <w:r w:rsidR="00404697">
        <w:rPr>
          <w:rFonts w:ascii="Open Sans" w:eastAsia="Arial" w:hAnsi="Open Sans" w:cs="Open Sans"/>
          <w:sz w:val="18"/>
          <w:szCs w:val="18"/>
        </w:rPr>
        <w:t xml:space="preserve">, </w:t>
      </w:r>
      <w:proofErr w:type="spellStart"/>
      <w:r w:rsidR="00404697">
        <w:rPr>
          <w:rFonts w:ascii="Open Sans" w:eastAsia="Arial" w:hAnsi="Open Sans" w:cs="Open Sans"/>
          <w:sz w:val="18"/>
          <w:szCs w:val="18"/>
        </w:rPr>
        <w:t>FastAPI</w:t>
      </w:r>
      <w:proofErr w:type="spellEnd"/>
      <w:r w:rsidR="00782645">
        <w:rPr>
          <w:rFonts w:ascii="Open Sans" w:eastAsia="Arial" w:hAnsi="Open Sans" w:cs="Open Sans"/>
          <w:sz w:val="18"/>
          <w:szCs w:val="18"/>
        </w:rPr>
        <w:t xml:space="preserve">, </w:t>
      </w:r>
      <w:proofErr w:type="spellStart"/>
      <w:r w:rsidR="00782645">
        <w:rPr>
          <w:rFonts w:ascii="Open Sans" w:eastAsia="Arial" w:hAnsi="Open Sans" w:cs="Open Sans"/>
          <w:sz w:val="18"/>
          <w:szCs w:val="18"/>
        </w:rPr>
        <w:t>Springboot</w:t>
      </w:r>
      <w:proofErr w:type="spellEnd"/>
    </w:p>
    <w:p w14:paraId="31C19A17" w14:textId="667A14F4" w:rsidR="00B8378F" w:rsidRPr="00F51EF1" w:rsidRDefault="00000000" w:rsidP="00EB5014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>Databases: PostgreSQL, MySQL,</w:t>
      </w:r>
      <w:r w:rsidR="00137539" w:rsidRPr="00F51EF1">
        <w:rPr>
          <w:rFonts w:ascii="Open Sans" w:eastAsia="Arial" w:hAnsi="Open Sans" w:cs="Open Sans"/>
          <w:sz w:val="18"/>
          <w:szCs w:val="18"/>
        </w:rPr>
        <w:t xml:space="preserve"> </w:t>
      </w:r>
      <w:r w:rsidRPr="00F51EF1">
        <w:rPr>
          <w:rFonts w:ascii="Open Sans" w:eastAsia="Arial" w:hAnsi="Open Sans" w:cs="Open Sans"/>
          <w:sz w:val="18"/>
          <w:szCs w:val="18"/>
        </w:rPr>
        <w:t>MongoDB</w:t>
      </w:r>
    </w:p>
    <w:p w14:paraId="66DE3538" w14:textId="38471B73" w:rsidR="00DA435A" w:rsidRPr="00F51EF1" w:rsidRDefault="00DA435A" w:rsidP="00EB5014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>DevOps: Docker</w:t>
      </w:r>
    </w:p>
    <w:p w14:paraId="6B41331A" w14:textId="77777777" w:rsidR="00B8378F" w:rsidRPr="00F51EF1" w:rsidRDefault="00000000" w:rsidP="00EB5014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 xml:space="preserve">Version Control: Git / </w:t>
      </w:r>
      <w:proofErr w:type="spellStart"/>
      <w:r w:rsidRPr="00F51EF1">
        <w:rPr>
          <w:rFonts w:ascii="Open Sans" w:eastAsia="Arial" w:hAnsi="Open Sans" w:cs="Open Sans"/>
          <w:sz w:val="18"/>
          <w:szCs w:val="18"/>
        </w:rPr>
        <w:t>Github</w:t>
      </w:r>
      <w:proofErr w:type="spellEnd"/>
    </w:p>
    <w:p w14:paraId="5A3927F8" w14:textId="279C2BA5" w:rsidR="00972DCC" w:rsidRPr="00F51EF1" w:rsidRDefault="00972DCC" w:rsidP="00EB5014">
      <w:pPr>
        <w:numPr>
          <w:ilvl w:val="0"/>
          <w:numId w:val="4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 w:rsidRPr="00F51EF1">
        <w:rPr>
          <w:rFonts w:ascii="Open Sans" w:eastAsia="Arial" w:hAnsi="Open Sans" w:cs="Open Sans"/>
          <w:sz w:val="18"/>
          <w:szCs w:val="18"/>
        </w:rPr>
        <w:t xml:space="preserve">Operating System: </w:t>
      </w:r>
      <w:r w:rsidR="002248FA" w:rsidRPr="00F51EF1">
        <w:rPr>
          <w:rFonts w:ascii="Open Sans" w:eastAsia="Arial" w:hAnsi="Open Sans" w:cs="Open Sans"/>
          <w:sz w:val="18"/>
          <w:szCs w:val="18"/>
        </w:rPr>
        <w:t>Linux</w:t>
      </w:r>
      <w:r w:rsidR="00F85415" w:rsidRPr="00F51EF1">
        <w:rPr>
          <w:rFonts w:ascii="Open Sans" w:eastAsia="Arial" w:hAnsi="Open Sans" w:cs="Open Sans"/>
          <w:sz w:val="18"/>
          <w:szCs w:val="18"/>
        </w:rPr>
        <w:t xml:space="preserve">, </w:t>
      </w:r>
      <w:proofErr w:type="spellStart"/>
      <w:r w:rsidR="00F85415" w:rsidRPr="00F51EF1">
        <w:rPr>
          <w:rFonts w:ascii="Open Sans" w:eastAsia="Arial" w:hAnsi="Open Sans" w:cs="Open Sans"/>
          <w:sz w:val="18"/>
          <w:szCs w:val="18"/>
        </w:rPr>
        <w:t>Debians</w:t>
      </w:r>
      <w:proofErr w:type="spellEnd"/>
      <w:r w:rsidR="00F85415" w:rsidRPr="00F51EF1">
        <w:rPr>
          <w:rFonts w:ascii="Open Sans" w:eastAsia="Arial" w:hAnsi="Open Sans" w:cs="Open Sans"/>
          <w:sz w:val="18"/>
          <w:szCs w:val="18"/>
        </w:rPr>
        <w:t>, Windows</w:t>
      </w:r>
    </w:p>
    <w:p w14:paraId="1A27E450" w14:textId="77777777" w:rsidR="00B8378F" w:rsidRPr="00F51EF1" w:rsidRDefault="00000000" w:rsidP="00EB5014">
      <w:pPr>
        <w:rPr>
          <w:rFonts w:ascii="Open Sans" w:eastAsia="Arial" w:hAnsi="Open Sans" w:cs="Open Sans"/>
          <w:sz w:val="14"/>
          <w:szCs w:val="14"/>
        </w:rPr>
      </w:pPr>
      <w:r w:rsidRPr="00F51EF1">
        <w:rPr>
          <w:rFonts w:ascii="Open Sans" w:eastAsia="Arial" w:hAnsi="Open Sans" w:cs="Open Sans"/>
          <w:sz w:val="14"/>
          <w:szCs w:val="14"/>
        </w:rPr>
        <w:t> </w:t>
      </w:r>
    </w:p>
    <w:p w14:paraId="3FBE4CF8" w14:textId="06024E95" w:rsidR="00935AE7" w:rsidRPr="00B5444D" w:rsidRDefault="00935AE7" w:rsidP="00B5444D">
      <w:pPr>
        <w:pBdr>
          <w:bottom w:val="single" w:sz="6" w:space="0" w:color="000000"/>
        </w:pBdr>
        <w:rPr>
          <w:rStyle w:val="fs13fw6overflow-hidden"/>
          <w:rFonts w:ascii="Open Sans" w:eastAsia="Arial" w:hAnsi="Open Sans" w:cs="Open Sans"/>
          <w:b/>
          <w:bCs/>
          <w:caps/>
          <w:sz w:val="18"/>
          <w:szCs w:val="18"/>
        </w:rPr>
      </w:pPr>
      <w:r w:rsidRPr="00F51EF1">
        <w:rPr>
          <w:rFonts w:ascii="Open Sans" w:eastAsia="Arial" w:hAnsi="Open Sans" w:cs="Open Sans"/>
          <w:b/>
          <w:bCs/>
          <w:caps/>
          <w:sz w:val="18"/>
          <w:szCs w:val="18"/>
        </w:rPr>
        <w:t>work experience</w:t>
      </w:r>
    </w:p>
    <w:p w14:paraId="029BA63B" w14:textId="46AAA93D" w:rsidR="00935AE7" w:rsidRPr="00F51EF1" w:rsidRDefault="00983394" w:rsidP="00935AE7">
      <w:pPr>
        <w:rPr>
          <w:rStyle w:val="fs13fw4"/>
          <w:rFonts w:ascii="Open Sans" w:eastAsia="Arial" w:hAnsi="Open Sans" w:cs="Open Sans"/>
          <w:sz w:val="18"/>
          <w:szCs w:val="18"/>
        </w:rPr>
      </w:pP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>Company</w:t>
      </w:r>
      <w:r w:rsidR="00935AE7" w:rsidRPr="00F51EF1"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 xml:space="preserve">, </w:t>
      </w:r>
      <w:r w:rsidR="00935AE7" w:rsidRPr="00F51EF1">
        <w:rPr>
          <w:rStyle w:val="fs13fw6overflow-hidden"/>
          <w:rFonts w:ascii="Open Sans" w:eastAsia="Arial" w:hAnsi="Open Sans" w:cs="Open Sans"/>
          <w:sz w:val="18"/>
          <w:szCs w:val="18"/>
          <w:u w:val="single"/>
        </w:rPr>
        <w:t>Full Stack Developer Intern</w:t>
      </w:r>
      <w:r w:rsidR="00935AE7" w:rsidRPr="00F51EF1">
        <w:rPr>
          <w:rStyle w:val="fs13fw6overflow-hidden"/>
          <w:rFonts w:ascii="Open Sans" w:eastAsia="Arial" w:hAnsi="Open Sans" w:cs="Open Sans"/>
          <w:sz w:val="18"/>
          <w:szCs w:val="18"/>
        </w:rPr>
        <w:tab/>
      </w:r>
      <w:r w:rsidR="00935AE7" w:rsidRPr="00F51EF1">
        <w:rPr>
          <w:rStyle w:val="fs13fw4"/>
          <w:rFonts w:ascii="Open Sans" w:eastAsia="Arial" w:hAnsi="Open Sans" w:cs="Open Sans"/>
          <w:sz w:val="18"/>
          <w:szCs w:val="18"/>
        </w:rPr>
        <w:tab/>
      </w:r>
      <w:r w:rsidR="00935AE7" w:rsidRPr="00F51EF1">
        <w:rPr>
          <w:rStyle w:val="fs13fw4"/>
          <w:rFonts w:ascii="Open Sans" w:eastAsia="Arial" w:hAnsi="Open Sans" w:cs="Open Sans"/>
          <w:sz w:val="18"/>
          <w:szCs w:val="18"/>
        </w:rPr>
        <w:tab/>
      </w:r>
      <w:r w:rsidR="00935AE7" w:rsidRPr="00F51EF1">
        <w:rPr>
          <w:rStyle w:val="fs13fw4"/>
          <w:rFonts w:ascii="Open Sans" w:eastAsia="Arial" w:hAnsi="Open Sans" w:cs="Open Sans"/>
          <w:sz w:val="18"/>
          <w:szCs w:val="18"/>
        </w:rPr>
        <w:tab/>
      </w:r>
      <w:r w:rsidR="00935AE7" w:rsidRPr="00F51EF1">
        <w:rPr>
          <w:rStyle w:val="fs13fw4"/>
          <w:rFonts w:ascii="Open Sans" w:eastAsia="Arial" w:hAnsi="Open Sans" w:cs="Open Sans"/>
          <w:sz w:val="18"/>
          <w:szCs w:val="18"/>
        </w:rPr>
        <w:tab/>
        <w:t xml:space="preserve">   </w:t>
      </w:r>
      <w:r w:rsidR="00935AE7"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                                     </w:t>
      </w:r>
      <w:r w:rsidR="00935AE7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            </w:t>
      </w:r>
      <w:r w:rsidR="00935AE7"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Aug 2024 </w:t>
      </w:r>
      <w:r w:rsidR="00674E3C">
        <w:rPr>
          <w:rStyle w:val="fs13fw4overflow-hidden"/>
          <w:rFonts w:ascii="Open Sans" w:eastAsia="Arial" w:hAnsi="Open Sans" w:cs="Open Sans"/>
          <w:sz w:val="18"/>
          <w:szCs w:val="18"/>
        </w:rPr>
        <w:t>–</w:t>
      </w:r>
      <w:r w:rsidR="00935AE7"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</w:t>
      </w:r>
      <w:r w:rsidR="0010185B">
        <w:rPr>
          <w:rStyle w:val="fs13fw4overflow-hidden"/>
          <w:rFonts w:ascii="Open Sans" w:eastAsia="Arial" w:hAnsi="Open Sans" w:cs="Open Sans"/>
          <w:sz w:val="18"/>
          <w:szCs w:val="18"/>
        </w:rPr>
        <w:t>Oct</w:t>
      </w:r>
      <w:r w:rsidR="00674E3C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2024</w:t>
      </w:r>
    </w:p>
    <w:p w14:paraId="04525FD5" w14:textId="2596C0FB" w:rsidR="00D01D46" w:rsidRPr="00D01D46" w:rsidRDefault="00983394" w:rsidP="00935AE7">
      <w:pPr>
        <w:numPr>
          <w:ilvl w:val="0"/>
          <w:numId w:val="10"/>
        </w:numPr>
        <w:ind w:left="375" w:hanging="385"/>
        <w:rPr>
          <w:rFonts w:ascii="Open Sans" w:eastAsia="Arial" w:hAnsi="Open Sans" w:cs="Open Sans"/>
          <w:b/>
          <w:bCs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1</w:t>
      </w:r>
    </w:p>
    <w:p w14:paraId="739C1043" w14:textId="6D443094" w:rsidR="00D01D46" w:rsidRDefault="00983394" w:rsidP="00935AE7">
      <w:pPr>
        <w:numPr>
          <w:ilvl w:val="0"/>
          <w:numId w:val="10"/>
        </w:numPr>
        <w:ind w:left="375" w:hanging="385"/>
        <w:rPr>
          <w:rFonts w:ascii="Open Sans" w:eastAsia="Arial" w:hAnsi="Open Sans" w:cs="Open Sans"/>
          <w:b/>
          <w:bCs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2</w:t>
      </w:r>
    </w:p>
    <w:p w14:paraId="13317B4E" w14:textId="72A2977B" w:rsidR="00935AE7" w:rsidRPr="00D01D46" w:rsidRDefault="00983394" w:rsidP="00935AE7">
      <w:pPr>
        <w:numPr>
          <w:ilvl w:val="0"/>
          <w:numId w:val="10"/>
        </w:numPr>
        <w:ind w:left="375" w:hanging="385"/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3</w:t>
      </w:r>
    </w:p>
    <w:p w14:paraId="78583F21" w14:textId="1C2B6F24" w:rsidR="00983394" w:rsidRPr="00F51EF1" w:rsidRDefault="00983394" w:rsidP="00983394">
      <w:pPr>
        <w:rPr>
          <w:rStyle w:val="fs13fw4"/>
          <w:rFonts w:ascii="Open Sans" w:eastAsia="Arial" w:hAnsi="Open Sans" w:cs="Open Sans"/>
          <w:sz w:val="18"/>
          <w:szCs w:val="18"/>
        </w:rPr>
      </w:pP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>Company</w:t>
      </w:r>
      <w:r w:rsidRPr="00F51EF1"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 xml:space="preserve">, </w:t>
      </w:r>
      <w:r w:rsidRPr="00F51EF1">
        <w:rPr>
          <w:rStyle w:val="fs13fw6overflow-hidden"/>
          <w:rFonts w:ascii="Open Sans" w:eastAsia="Arial" w:hAnsi="Open Sans" w:cs="Open Sans"/>
          <w:sz w:val="18"/>
          <w:szCs w:val="18"/>
          <w:u w:val="single"/>
        </w:rPr>
        <w:t>Full Stack Developer Intern</w:t>
      </w:r>
      <w:r w:rsidRPr="00F51EF1">
        <w:rPr>
          <w:rStyle w:val="fs13fw6overflow-hidden"/>
          <w:rFonts w:ascii="Open Sans" w:eastAsia="Arial" w:hAnsi="Open Sans" w:cs="Open Sans"/>
          <w:sz w:val="18"/>
          <w:szCs w:val="18"/>
        </w:rPr>
        <w:tab/>
      </w:r>
      <w:r w:rsidRPr="00F51EF1">
        <w:rPr>
          <w:rStyle w:val="fs13fw4"/>
          <w:rFonts w:ascii="Open Sans" w:eastAsia="Arial" w:hAnsi="Open Sans" w:cs="Open Sans"/>
          <w:sz w:val="18"/>
          <w:szCs w:val="18"/>
        </w:rPr>
        <w:tab/>
      </w:r>
      <w:r w:rsidRPr="00F51EF1">
        <w:rPr>
          <w:rStyle w:val="fs13fw4"/>
          <w:rFonts w:ascii="Open Sans" w:eastAsia="Arial" w:hAnsi="Open Sans" w:cs="Open Sans"/>
          <w:sz w:val="18"/>
          <w:szCs w:val="18"/>
        </w:rPr>
        <w:tab/>
      </w:r>
      <w:r w:rsidRPr="00F51EF1">
        <w:rPr>
          <w:rStyle w:val="fs13fw4"/>
          <w:rFonts w:ascii="Open Sans" w:eastAsia="Arial" w:hAnsi="Open Sans" w:cs="Open Sans"/>
          <w:sz w:val="18"/>
          <w:szCs w:val="18"/>
        </w:rPr>
        <w:tab/>
      </w:r>
      <w:r w:rsidRPr="00F51EF1">
        <w:rPr>
          <w:rStyle w:val="fs13fw4"/>
          <w:rFonts w:ascii="Open Sans" w:eastAsia="Arial" w:hAnsi="Open Sans" w:cs="Open Sans"/>
          <w:sz w:val="18"/>
          <w:szCs w:val="18"/>
        </w:rPr>
        <w:tab/>
        <w:t xml:space="preserve">   </w:t>
      </w:r>
      <w:r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                                     </w:t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            </w:t>
      </w:r>
      <w:r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Aug 2024 </w:t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–</w:t>
      </w:r>
      <w:r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</w:t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Oct 2024</w:t>
      </w:r>
    </w:p>
    <w:p w14:paraId="6C7AD6C3" w14:textId="77777777" w:rsidR="00983394" w:rsidRPr="00D01D46" w:rsidRDefault="00983394" w:rsidP="00983394">
      <w:pPr>
        <w:numPr>
          <w:ilvl w:val="0"/>
          <w:numId w:val="10"/>
        </w:numPr>
        <w:ind w:left="375" w:hanging="385"/>
        <w:rPr>
          <w:rFonts w:ascii="Open Sans" w:eastAsia="Arial" w:hAnsi="Open Sans" w:cs="Open Sans"/>
          <w:b/>
          <w:bCs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1</w:t>
      </w:r>
    </w:p>
    <w:p w14:paraId="3F8DE7C2" w14:textId="77777777" w:rsidR="00983394" w:rsidRDefault="00983394" w:rsidP="00983394">
      <w:pPr>
        <w:numPr>
          <w:ilvl w:val="0"/>
          <w:numId w:val="10"/>
        </w:numPr>
        <w:ind w:left="375" w:hanging="385"/>
        <w:rPr>
          <w:rFonts w:ascii="Open Sans" w:eastAsia="Arial" w:hAnsi="Open Sans" w:cs="Open Sans"/>
          <w:b/>
          <w:bCs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2</w:t>
      </w:r>
    </w:p>
    <w:p w14:paraId="4200CD20" w14:textId="77777777" w:rsidR="00983394" w:rsidRPr="00D01D46" w:rsidRDefault="00983394" w:rsidP="00983394">
      <w:pPr>
        <w:numPr>
          <w:ilvl w:val="0"/>
          <w:numId w:val="10"/>
        </w:numPr>
        <w:ind w:left="375" w:hanging="385"/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3</w:t>
      </w:r>
    </w:p>
    <w:p w14:paraId="4B63A485" w14:textId="77777777" w:rsidR="00D01D46" w:rsidRPr="00D01D46" w:rsidRDefault="00D01D46" w:rsidP="00D01D46">
      <w:pPr>
        <w:ind w:left="375"/>
        <w:rPr>
          <w:rFonts w:ascii="Open Sans" w:eastAsia="Arial" w:hAnsi="Open Sans" w:cs="Open Sans"/>
          <w:sz w:val="18"/>
          <w:szCs w:val="18"/>
        </w:rPr>
      </w:pPr>
    </w:p>
    <w:p w14:paraId="34251A16" w14:textId="42D15556" w:rsidR="007E306E" w:rsidRPr="00FD658B" w:rsidRDefault="00000000" w:rsidP="00FD658B">
      <w:pPr>
        <w:pBdr>
          <w:bottom w:val="single" w:sz="6" w:space="0" w:color="000000"/>
        </w:pBdr>
        <w:rPr>
          <w:rStyle w:val="fs13fw6overflow-hidden"/>
          <w:rFonts w:ascii="Open Sans" w:eastAsia="Arial" w:hAnsi="Open Sans" w:cs="Open Sans"/>
          <w:b/>
          <w:bCs/>
          <w:caps/>
          <w:sz w:val="18"/>
          <w:szCs w:val="18"/>
        </w:rPr>
      </w:pPr>
      <w:r w:rsidRPr="00F51EF1">
        <w:rPr>
          <w:rFonts w:ascii="Open Sans" w:eastAsia="Arial" w:hAnsi="Open Sans" w:cs="Open Sans"/>
          <w:b/>
          <w:bCs/>
          <w:caps/>
          <w:sz w:val="18"/>
          <w:szCs w:val="18"/>
        </w:rPr>
        <w:t>academic projects / module projects</w:t>
      </w:r>
    </w:p>
    <w:p w14:paraId="68C324DC" w14:textId="16FC4D40" w:rsidR="000065F4" w:rsidRPr="00F51EF1" w:rsidRDefault="00983394" w:rsidP="000065F4">
      <w:pPr>
        <w:rPr>
          <w:rStyle w:val="fs13fw4"/>
          <w:rFonts w:ascii="Open Sans" w:eastAsia="Arial" w:hAnsi="Open Sans" w:cs="Open Sans"/>
          <w:sz w:val="18"/>
          <w:szCs w:val="18"/>
        </w:rPr>
      </w:pP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>Project 1</w:t>
      </w:r>
      <w:r w:rsidR="000065F4" w:rsidRPr="00F51EF1">
        <w:rPr>
          <w:rFonts w:ascii="Open Sans" w:eastAsia="Arial" w:hAnsi="Open Sans" w:cs="Open Sans"/>
          <w:sz w:val="18"/>
          <w:szCs w:val="18"/>
        </w:rPr>
        <w:tab/>
      </w:r>
      <w:r w:rsidR="000065F4" w:rsidRPr="00F51EF1">
        <w:rPr>
          <w:rFonts w:ascii="Open Sans" w:eastAsia="Arial" w:hAnsi="Open Sans" w:cs="Open Sans"/>
          <w:sz w:val="18"/>
          <w:szCs w:val="18"/>
        </w:rPr>
        <w:tab/>
      </w:r>
      <w:r w:rsidR="000065F4" w:rsidRPr="00F51EF1">
        <w:rPr>
          <w:rFonts w:ascii="Open Sans" w:eastAsia="Arial" w:hAnsi="Open Sans" w:cs="Open Sans"/>
          <w:sz w:val="18"/>
          <w:szCs w:val="18"/>
        </w:rPr>
        <w:tab/>
      </w:r>
      <w:r w:rsidR="000065F4" w:rsidRPr="00F51EF1">
        <w:rPr>
          <w:rFonts w:ascii="Open Sans" w:eastAsia="Arial" w:hAnsi="Open Sans" w:cs="Open Sans"/>
          <w:sz w:val="18"/>
          <w:szCs w:val="18"/>
        </w:rPr>
        <w:tab/>
      </w:r>
      <w:r w:rsidR="000065F4">
        <w:rPr>
          <w:rFonts w:ascii="Open Sans" w:eastAsia="Arial" w:hAnsi="Open Sans" w:cs="Open Sans"/>
          <w:sz w:val="18"/>
          <w:szCs w:val="18"/>
        </w:rPr>
        <w:t xml:space="preserve">       </w:t>
      </w:r>
      <w:r w:rsidR="00AF72AD"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 w:rsidR="000065F4">
        <w:rPr>
          <w:rStyle w:val="fs13fw4overflow-hidden"/>
          <w:rFonts w:ascii="Open Sans" w:eastAsia="Arial" w:hAnsi="Open Sans" w:cs="Open Sans"/>
          <w:sz w:val="18"/>
          <w:szCs w:val="18"/>
        </w:rPr>
        <w:t>Aug</w:t>
      </w:r>
      <w:r w:rsidR="000065F4"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202</w:t>
      </w:r>
      <w:r w:rsidR="000065F4">
        <w:rPr>
          <w:rStyle w:val="fs13fw4overflow-hidden"/>
          <w:rFonts w:ascii="Open Sans" w:eastAsia="Arial" w:hAnsi="Open Sans" w:cs="Open Sans"/>
          <w:sz w:val="18"/>
          <w:szCs w:val="18"/>
        </w:rPr>
        <w:t>4</w:t>
      </w:r>
      <w:r w:rsidR="000065F4"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- </w:t>
      </w:r>
      <w:r w:rsidR="000065F4">
        <w:rPr>
          <w:rStyle w:val="fs13fw4overflow-hidden"/>
          <w:rFonts w:ascii="Open Sans" w:eastAsia="Arial" w:hAnsi="Open Sans" w:cs="Open Sans"/>
          <w:sz w:val="18"/>
          <w:szCs w:val="18"/>
        </w:rPr>
        <w:t>Now</w:t>
      </w:r>
    </w:p>
    <w:p w14:paraId="4C73EB07" w14:textId="4A2BC1ED" w:rsidR="002917C0" w:rsidRDefault="00983394" w:rsidP="00FE70FE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1</w:t>
      </w:r>
    </w:p>
    <w:p w14:paraId="30B32E85" w14:textId="54F52417" w:rsidR="00983394" w:rsidRDefault="00983394" w:rsidP="00FE70FE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2</w:t>
      </w:r>
    </w:p>
    <w:p w14:paraId="6A3DC557" w14:textId="7DD2510C" w:rsidR="00983394" w:rsidRDefault="00983394" w:rsidP="00FE70FE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3</w:t>
      </w:r>
    </w:p>
    <w:p w14:paraId="0ED2F093" w14:textId="77777777" w:rsidR="00D01D46" w:rsidRPr="00D01D46" w:rsidRDefault="00D01D46" w:rsidP="00D01D46">
      <w:pPr>
        <w:ind w:left="375"/>
        <w:rPr>
          <w:rStyle w:val="fs13fw6overflow-hidden"/>
          <w:rFonts w:ascii="Open Sans" w:eastAsia="Arial" w:hAnsi="Open Sans" w:cs="Open Sans"/>
          <w:sz w:val="18"/>
          <w:szCs w:val="18"/>
        </w:rPr>
      </w:pPr>
    </w:p>
    <w:p w14:paraId="0CC97C43" w14:textId="61CA54B8" w:rsidR="00983394" w:rsidRPr="00F51EF1" w:rsidRDefault="00983394" w:rsidP="00983394">
      <w:pPr>
        <w:rPr>
          <w:rStyle w:val="fs13fw4"/>
          <w:rFonts w:ascii="Open Sans" w:eastAsia="Arial" w:hAnsi="Open Sans" w:cs="Open Sans"/>
          <w:sz w:val="18"/>
          <w:szCs w:val="18"/>
        </w:rPr>
      </w:pP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 xml:space="preserve">Project </w:t>
      </w: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>2</w:t>
      </w:r>
      <w:r w:rsidRPr="00F51EF1">
        <w:rPr>
          <w:rFonts w:ascii="Open Sans" w:eastAsia="Arial" w:hAnsi="Open Sans" w:cs="Open Sans"/>
          <w:sz w:val="18"/>
          <w:szCs w:val="18"/>
        </w:rPr>
        <w:tab/>
      </w:r>
      <w:r w:rsidRPr="00F51EF1">
        <w:rPr>
          <w:rFonts w:ascii="Open Sans" w:eastAsia="Arial" w:hAnsi="Open Sans" w:cs="Open Sans"/>
          <w:sz w:val="18"/>
          <w:szCs w:val="18"/>
        </w:rPr>
        <w:tab/>
      </w:r>
      <w:r w:rsidRPr="00F51EF1">
        <w:rPr>
          <w:rFonts w:ascii="Open Sans" w:eastAsia="Arial" w:hAnsi="Open Sans" w:cs="Open Sans"/>
          <w:sz w:val="18"/>
          <w:szCs w:val="18"/>
        </w:rPr>
        <w:tab/>
      </w:r>
      <w:r w:rsidRPr="00F51EF1"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 xml:space="preserve">       </w:t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Aug</w:t>
      </w:r>
      <w:r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202</w:t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4</w:t>
      </w:r>
      <w:r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- </w:t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Now</w:t>
      </w:r>
    </w:p>
    <w:p w14:paraId="28B0BFC7" w14:textId="77777777" w:rsidR="00983394" w:rsidRDefault="00983394" w:rsidP="00983394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1</w:t>
      </w:r>
    </w:p>
    <w:p w14:paraId="1FB9F9EE" w14:textId="77777777" w:rsidR="00983394" w:rsidRDefault="00983394" w:rsidP="00983394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2</w:t>
      </w:r>
    </w:p>
    <w:p w14:paraId="3CB5E1A0" w14:textId="77777777" w:rsidR="00983394" w:rsidRDefault="00983394" w:rsidP="00983394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3</w:t>
      </w:r>
    </w:p>
    <w:p w14:paraId="406A4FAD" w14:textId="77777777" w:rsidR="006D26B4" w:rsidRPr="00F51EF1" w:rsidRDefault="006D26B4" w:rsidP="00FE70FE">
      <w:pP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</w:pPr>
    </w:p>
    <w:p w14:paraId="38B1A8B3" w14:textId="187BE7E8" w:rsidR="00983394" w:rsidRPr="00F51EF1" w:rsidRDefault="00983394" w:rsidP="00983394">
      <w:pPr>
        <w:rPr>
          <w:rStyle w:val="fs13fw4"/>
          <w:rFonts w:ascii="Open Sans" w:eastAsia="Arial" w:hAnsi="Open Sans" w:cs="Open Sans"/>
          <w:sz w:val="18"/>
          <w:szCs w:val="18"/>
        </w:rPr>
      </w:pP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 xml:space="preserve">Project </w:t>
      </w: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>3</w:t>
      </w:r>
      <w:r>
        <w:rPr>
          <w:rStyle w:val="fs13fw6overflow-hidden"/>
          <w:rFonts w:ascii="Open Sans" w:eastAsia="Arial" w:hAnsi="Open Sans" w:cs="Open Sans"/>
          <w:b/>
          <w:bCs/>
          <w:sz w:val="18"/>
          <w:szCs w:val="18"/>
        </w:rPr>
        <w:tab/>
      </w:r>
      <w:r w:rsidRPr="00F51EF1">
        <w:rPr>
          <w:rFonts w:ascii="Open Sans" w:eastAsia="Arial" w:hAnsi="Open Sans" w:cs="Open Sans"/>
          <w:sz w:val="18"/>
          <w:szCs w:val="18"/>
        </w:rPr>
        <w:tab/>
      </w:r>
      <w:r w:rsidRPr="00F51EF1">
        <w:rPr>
          <w:rFonts w:ascii="Open Sans" w:eastAsia="Arial" w:hAnsi="Open Sans" w:cs="Open Sans"/>
          <w:sz w:val="18"/>
          <w:szCs w:val="18"/>
        </w:rPr>
        <w:tab/>
      </w:r>
      <w:r w:rsidRPr="00F51EF1"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 xml:space="preserve">       </w:t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Fonts w:ascii="Open Sans" w:eastAsia="Arial" w:hAnsi="Open Sans" w:cs="Open Sans"/>
          <w:sz w:val="18"/>
          <w:szCs w:val="18"/>
        </w:rPr>
        <w:tab/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Aug</w:t>
      </w:r>
      <w:r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202</w:t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4</w:t>
      </w:r>
      <w:r w:rsidRPr="00F51EF1">
        <w:rPr>
          <w:rStyle w:val="fs13fw4overflow-hidden"/>
          <w:rFonts w:ascii="Open Sans" w:eastAsia="Arial" w:hAnsi="Open Sans" w:cs="Open Sans"/>
          <w:sz w:val="18"/>
          <w:szCs w:val="18"/>
        </w:rPr>
        <w:t xml:space="preserve"> - </w:t>
      </w:r>
      <w:r>
        <w:rPr>
          <w:rStyle w:val="fs13fw4overflow-hidden"/>
          <w:rFonts w:ascii="Open Sans" w:eastAsia="Arial" w:hAnsi="Open Sans" w:cs="Open Sans"/>
          <w:sz w:val="18"/>
          <w:szCs w:val="18"/>
        </w:rPr>
        <w:t>Now</w:t>
      </w:r>
    </w:p>
    <w:p w14:paraId="12A1A00A" w14:textId="77777777" w:rsidR="00983394" w:rsidRDefault="00983394" w:rsidP="00983394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1</w:t>
      </w:r>
    </w:p>
    <w:p w14:paraId="5D855E45" w14:textId="77777777" w:rsidR="00983394" w:rsidRDefault="00983394" w:rsidP="00983394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2</w:t>
      </w:r>
    </w:p>
    <w:p w14:paraId="607E7793" w14:textId="77777777" w:rsidR="00983394" w:rsidRDefault="00983394" w:rsidP="00983394">
      <w:pPr>
        <w:numPr>
          <w:ilvl w:val="0"/>
          <w:numId w:val="5"/>
        </w:numPr>
        <w:ind w:left="375" w:hanging="385"/>
        <w:rPr>
          <w:rFonts w:ascii="Open Sans" w:eastAsia="Arial" w:hAnsi="Open Sans" w:cs="Open Sans"/>
          <w:sz w:val="18"/>
          <w:szCs w:val="18"/>
        </w:rPr>
      </w:pPr>
      <w:r>
        <w:rPr>
          <w:rFonts w:ascii="Open Sans" w:eastAsia="Arial" w:hAnsi="Open Sans" w:cs="Open Sans"/>
          <w:sz w:val="18"/>
          <w:szCs w:val="18"/>
        </w:rPr>
        <w:t>Point 3</w:t>
      </w:r>
    </w:p>
    <w:p w14:paraId="3DDB42C4" w14:textId="77777777" w:rsidR="00AE7B2A" w:rsidRPr="00F51EF1" w:rsidRDefault="00AE7B2A" w:rsidP="00B44254">
      <w:pPr>
        <w:ind w:left="375"/>
        <w:rPr>
          <w:rFonts w:ascii="Open Sans" w:eastAsia="Arial" w:hAnsi="Open Sans" w:cs="Open Sans"/>
          <w:sz w:val="16"/>
          <w:szCs w:val="16"/>
        </w:rPr>
      </w:pPr>
    </w:p>
    <w:p w14:paraId="22C796E5" w14:textId="40802DF4" w:rsidR="00B8378F" w:rsidRPr="00F51EF1" w:rsidRDefault="00B8378F" w:rsidP="00EB5014">
      <w:pPr>
        <w:rPr>
          <w:rFonts w:ascii="Open Sans" w:eastAsia="Arial" w:hAnsi="Open Sans" w:cs="Open Sans"/>
          <w:sz w:val="12"/>
          <w:szCs w:val="12"/>
        </w:rPr>
      </w:pPr>
    </w:p>
    <w:p w14:paraId="08B2E3B0" w14:textId="321D8DEA" w:rsidR="00B8378F" w:rsidRPr="00F51EF1" w:rsidRDefault="00000000" w:rsidP="00737708">
      <w:pPr>
        <w:rPr>
          <w:rFonts w:ascii="Open Sans" w:eastAsia="Arial" w:hAnsi="Open Sans" w:cs="Open Sans"/>
          <w:sz w:val="12"/>
          <w:szCs w:val="12"/>
        </w:rPr>
      </w:pPr>
      <w:r w:rsidRPr="00F51EF1">
        <w:rPr>
          <w:rFonts w:ascii="Open Sans" w:eastAsia="Arial" w:hAnsi="Open Sans" w:cs="Open Sans"/>
          <w:sz w:val="12"/>
          <w:szCs w:val="12"/>
        </w:rPr>
        <w:t> </w:t>
      </w:r>
    </w:p>
    <w:sectPr w:rsidR="00B8378F" w:rsidRPr="00F51EF1">
      <w:pgSz w:w="12225" w:h="15810"/>
      <w:pgMar w:top="719" w:right="719" w:bottom="719" w:left="7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AE83" w14:textId="77777777" w:rsidR="0006063C" w:rsidRDefault="0006063C" w:rsidP="00B04654">
      <w:r>
        <w:separator/>
      </w:r>
    </w:p>
  </w:endnote>
  <w:endnote w:type="continuationSeparator" w:id="0">
    <w:p w14:paraId="0EE5AC6E" w14:textId="77777777" w:rsidR="0006063C" w:rsidRDefault="0006063C" w:rsidP="00B0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111C0" w14:textId="77777777" w:rsidR="0006063C" w:rsidRDefault="0006063C" w:rsidP="00B04654">
      <w:r>
        <w:separator/>
      </w:r>
    </w:p>
  </w:footnote>
  <w:footnote w:type="continuationSeparator" w:id="0">
    <w:p w14:paraId="3A9926E6" w14:textId="77777777" w:rsidR="0006063C" w:rsidRDefault="0006063C" w:rsidP="00B0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A0A83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284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29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53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042E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6410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20A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D24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A87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8A483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5CC7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EA8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CE27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814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68C3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F6E4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E45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E068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DAE7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8A1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400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22CD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7025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D2BE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FA7B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12E6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CAD2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67484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44D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0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8CA7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0015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5428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56D6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B6A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046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BC5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6A2E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BCD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D603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E88F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E219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6E22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A8B1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7062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B881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4BA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BE34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127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8A6E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7884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2404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286E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3EC9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4F232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546C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7EE5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A63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C7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C207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28D1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DA07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18C1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FE4CE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E49C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626E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2846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EE2B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9C33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A451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E25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466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F404B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8A94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CAC2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9C7E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46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8B2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8ED1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04E2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A2B1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9E2F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862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FA2C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2AA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589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94B3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B294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C21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C8A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C5F027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B22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78B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1061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42D5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10E8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F0DA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F0E2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1E63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3A484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E489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AC6D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E07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C67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8CED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CAA3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E601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6C6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68A5408E"/>
    <w:multiLevelType w:val="hybridMultilevel"/>
    <w:tmpl w:val="8A3C97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8575548">
    <w:abstractNumId w:val="0"/>
  </w:num>
  <w:num w:numId="2" w16cid:durableId="584848244">
    <w:abstractNumId w:val="1"/>
  </w:num>
  <w:num w:numId="3" w16cid:durableId="356472709">
    <w:abstractNumId w:val="2"/>
  </w:num>
  <w:num w:numId="4" w16cid:durableId="934903403">
    <w:abstractNumId w:val="3"/>
  </w:num>
  <w:num w:numId="5" w16cid:durableId="1742483507">
    <w:abstractNumId w:val="4"/>
  </w:num>
  <w:num w:numId="6" w16cid:durableId="88236868">
    <w:abstractNumId w:val="5"/>
  </w:num>
  <w:num w:numId="7" w16cid:durableId="936861841">
    <w:abstractNumId w:val="6"/>
  </w:num>
  <w:num w:numId="8" w16cid:durableId="978152494">
    <w:abstractNumId w:val="7"/>
  </w:num>
  <w:num w:numId="9" w16cid:durableId="1776246960">
    <w:abstractNumId w:val="8"/>
  </w:num>
  <w:num w:numId="10" w16cid:durableId="864366041">
    <w:abstractNumId w:val="9"/>
  </w:num>
  <w:num w:numId="11" w16cid:durableId="1639649607">
    <w:abstractNumId w:val="10"/>
  </w:num>
  <w:num w:numId="12" w16cid:durableId="2119449217">
    <w:abstractNumId w:val="11"/>
  </w:num>
  <w:num w:numId="13" w16cid:durableId="3920422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F"/>
    <w:rsid w:val="000040D2"/>
    <w:rsid w:val="000065F4"/>
    <w:rsid w:val="00022029"/>
    <w:rsid w:val="00027C4B"/>
    <w:rsid w:val="00033049"/>
    <w:rsid w:val="00040714"/>
    <w:rsid w:val="00043832"/>
    <w:rsid w:val="0004762A"/>
    <w:rsid w:val="0006063C"/>
    <w:rsid w:val="00076FBF"/>
    <w:rsid w:val="000852C2"/>
    <w:rsid w:val="00086913"/>
    <w:rsid w:val="000E7063"/>
    <w:rsid w:val="000F00AD"/>
    <w:rsid w:val="000F5652"/>
    <w:rsid w:val="000F79E6"/>
    <w:rsid w:val="0010185B"/>
    <w:rsid w:val="001256DE"/>
    <w:rsid w:val="00137539"/>
    <w:rsid w:val="00143F8B"/>
    <w:rsid w:val="00161624"/>
    <w:rsid w:val="00174234"/>
    <w:rsid w:val="00182482"/>
    <w:rsid w:val="00182760"/>
    <w:rsid w:val="001A230A"/>
    <w:rsid w:val="001A7C83"/>
    <w:rsid w:val="001B21AF"/>
    <w:rsid w:val="001B6A3D"/>
    <w:rsid w:val="001E4696"/>
    <w:rsid w:val="001F6789"/>
    <w:rsid w:val="0020589C"/>
    <w:rsid w:val="002107DC"/>
    <w:rsid w:val="0022414F"/>
    <w:rsid w:val="002248FA"/>
    <w:rsid w:val="00241465"/>
    <w:rsid w:val="002430DF"/>
    <w:rsid w:val="0025305C"/>
    <w:rsid w:val="0026155D"/>
    <w:rsid w:val="002917C0"/>
    <w:rsid w:val="002A78C2"/>
    <w:rsid w:val="002D424C"/>
    <w:rsid w:val="00304CB6"/>
    <w:rsid w:val="00311BF3"/>
    <w:rsid w:val="00316CA4"/>
    <w:rsid w:val="00331811"/>
    <w:rsid w:val="00332B0B"/>
    <w:rsid w:val="00347008"/>
    <w:rsid w:val="00352BC1"/>
    <w:rsid w:val="00354FD6"/>
    <w:rsid w:val="003C163E"/>
    <w:rsid w:val="003F36C8"/>
    <w:rsid w:val="00404697"/>
    <w:rsid w:val="00425441"/>
    <w:rsid w:val="004434B1"/>
    <w:rsid w:val="00474B37"/>
    <w:rsid w:val="004816CB"/>
    <w:rsid w:val="004A15E1"/>
    <w:rsid w:val="004A4A1A"/>
    <w:rsid w:val="004B6AE2"/>
    <w:rsid w:val="004C3B51"/>
    <w:rsid w:val="004C5151"/>
    <w:rsid w:val="004D34B4"/>
    <w:rsid w:val="00500F25"/>
    <w:rsid w:val="00511A47"/>
    <w:rsid w:val="00516083"/>
    <w:rsid w:val="00533AFC"/>
    <w:rsid w:val="00535EDA"/>
    <w:rsid w:val="00537155"/>
    <w:rsid w:val="005535BF"/>
    <w:rsid w:val="00575896"/>
    <w:rsid w:val="005861BA"/>
    <w:rsid w:val="00593144"/>
    <w:rsid w:val="005C665C"/>
    <w:rsid w:val="00612D95"/>
    <w:rsid w:val="00615E37"/>
    <w:rsid w:val="00616629"/>
    <w:rsid w:val="00660BDF"/>
    <w:rsid w:val="006641BF"/>
    <w:rsid w:val="0066684E"/>
    <w:rsid w:val="0067240E"/>
    <w:rsid w:val="00674E3C"/>
    <w:rsid w:val="00675F7C"/>
    <w:rsid w:val="006A7A60"/>
    <w:rsid w:val="006B5B83"/>
    <w:rsid w:val="006C3F1E"/>
    <w:rsid w:val="006D26B4"/>
    <w:rsid w:val="006F05F6"/>
    <w:rsid w:val="006F3C8E"/>
    <w:rsid w:val="00713262"/>
    <w:rsid w:val="00714C12"/>
    <w:rsid w:val="00737708"/>
    <w:rsid w:val="00741010"/>
    <w:rsid w:val="00742660"/>
    <w:rsid w:val="00746A56"/>
    <w:rsid w:val="0076568D"/>
    <w:rsid w:val="00780788"/>
    <w:rsid w:val="00782645"/>
    <w:rsid w:val="007A0062"/>
    <w:rsid w:val="007B02A2"/>
    <w:rsid w:val="007B0F3E"/>
    <w:rsid w:val="007C1598"/>
    <w:rsid w:val="007C21D8"/>
    <w:rsid w:val="007D0093"/>
    <w:rsid w:val="007E0513"/>
    <w:rsid w:val="007E0A4B"/>
    <w:rsid w:val="007E306E"/>
    <w:rsid w:val="007F1D1D"/>
    <w:rsid w:val="007F4EC4"/>
    <w:rsid w:val="00803DD2"/>
    <w:rsid w:val="00804D18"/>
    <w:rsid w:val="008059C5"/>
    <w:rsid w:val="00805F6E"/>
    <w:rsid w:val="008136E4"/>
    <w:rsid w:val="00851683"/>
    <w:rsid w:val="00857A17"/>
    <w:rsid w:val="00866BF5"/>
    <w:rsid w:val="008B7661"/>
    <w:rsid w:val="008C152D"/>
    <w:rsid w:val="008C6BB8"/>
    <w:rsid w:val="008F6E44"/>
    <w:rsid w:val="00920822"/>
    <w:rsid w:val="00935AE7"/>
    <w:rsid w:val="009422A9"/>
    <w:rsid w:val="00953F20"/>
    <w:rsid w:val="009611FE"/>
    <w:rsid w:val="00972DCC"/>
    <w:rsid w:val="00977156"/>
    <w:rsid w:val="00983394"/>
    <w:rsid w:val="00984B4B"/>
    <w:rsid w:val="00992C2F"/>
    <w:rsid w:val="009A0075"/>
    <w:rsid w:val="009A063C"/>
    <w:rsid w:val="009A5CC8"/>
    <w:rsid w:val="009A5EED"/>
    <w:rsid w:val="009C7C9A"/>
    <w:rsid w:val="009F470E"/>
    <w:rsid w:val="00A01171"/>
    <w:rsid w:val="00A1325F"/>
    <w:rsid w:val="00A22354"/>
    <w:rsid w:val="00A837B3"/>
    <w:rsid w:val="00A84E4F"/>
    <w:rsid w:val="00A871BA"/>
    <w:rsid w:val="00AC585A"/>
    <w:rsid w:val="00AD0D3A"/>
    <w:rsid w:val="00AD2305"/>
    <w:rsid w:val="00AE7B2A"/>
    <w:rsid w:val="00AF0658"/>
    <w:rsid w:val="00AF3A29"/>
    <w:rsid w:val="00AF4AFA"/>
    <w:rsid w:val="00AF5C18"/>
    <w:rsid w:val="00AF72AD"/>
    <w:rsid w:val="00B04654"/>
    <w:rsid w:val="00B04B24"/>
    <w:rsid w:val="00B108DC"/>
    <w:rsid w:val="00B44254"/>
    <w:rsid w:val="00B52C84"/>
    <w:rsid w:val="00B5444D"/>
    <w:rsid w:val="00B8378F"/>
    <w:rsid w:val="00BA03E1"/>
    <w:rsid w:val="00BB77F1"/>
    <w:rsid w:val="00BD69DC"/>
    <w:rsid w:val="00C42B82"/>
    <w:rsid w:val="00C62CBF"/>
    <w:rsid w:val="00C651DD"/>
    <w:rsid w:val="00C731A3"/>
    <w:rsid w:val="00C762E2"/>
    <w:rsid w:val="00C87123"/>
    <w:rsid w:val="00CB1818"/>
    <w:rsid w:val="00CD7089"/>
    <w:rsid w:val="00CF2F62"/>
    <w:rsid w:val="00CF44F5"/>
    <w:rsid w:val="00D01D46"/>
    <w:rsid w:val="00D0667F"/>
    <w:rsid w:val="00D07913"/>
    <w:rsid w:val="00D277E0"/>
    <w:rsid w:val="00D42B01"/>
    <w:rsid w:val="00D43A0E"/>
    <w:rsid w:val="00D52B55"/>
    <w:rsid w:val="00D53625"/>
    <w:rsid w:val="00D84D1E"/>
    <w:rsid w:val="00D85127"/>
    <w:rsid w:val="00D872DC"/>
    <w:rsid w:val="00D94CA7"/>
    <w:rsid w:val="00DA435A"/>
    <w:rsid w:val="00DB7B47"/>
    <w:rsid w:val="00DC5D28"/>
    <w:rsid w:val="00DF6A5A"/>
    <w:rsid w:val="00E06C19"/>
    <w:rsid w:val="00E102B5"/>
    <w:rsid w:val="00E21BF3"/>
    <w:rsid w:val="00E37A34"/>
    <w:rsid w:val="00E47844"/>
    <w:rsid w:val="00E82760"/>
    <w:rsid w:val="00E85A49"/>
    <w:rsid w:val="00EA1680"/>
    <w:rsid w:val="00EB5014"/>
    <w:rsid w:val="00ED4352"/>
    <w:rsid w:val="00F2790C"/>
    <w:rsid w:val="00F4063A"/>
    <w:rsid w:val="00F51EF1"/>
    <w:rsid w:val="00F6738E"/>
    <w:rsid w:val="00F8164D"/>
    <w:rsid w:val="00F84954"/>
    <w:rsid w:val="00F85415"/>
    <w:rsid w:val="00FD4DB7"/>
    <w:rsid w:val="00FD658B"/>
    <w:rsid w:val="00FE2976"/>
    <w:rsid w:val="00FE70FE"/>
    <w:rsid w:val="00FE7FD9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E656E"/>
  <w15:docId w15:val="{23FFDDC4-8A97-4E65-880C-BC54B8A5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94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personal-entityeditablephonefw6tac">
    <w:name w:val="fs13 personal-entity editable phone fw6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3personal-entityeditableemailfw6tac">
    <w:name w:val="fs13 personal-entity editable email fw6 tac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6undefined">
    <w:name w:val="fs13 fw6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DB7B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DB7B47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rsid w:val="00DB7B47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046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6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5E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7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k98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7234-452D-4114-939C-1C20EB11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weekee</dc:creator>
  <cp:lastModifiedBy>kwaggin@gmail.com</cp:lastModifiedBy>
  <cp:revision>89</cp:revision>
  <dcterms:created xsi:type="dcterms:W3CDTF">2024-01-08T01:53:00Z</dcterms:created>
  <dcterms:modified xsi:type="dcterms:W3CDTF">2025-01-24T14:10:00Z</dcterms:modified>
</cp:coreProperties>
</file>